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E9A1" w14:textId="77C4D6BB" w:rsidR="00006B00" w:rsidRDefault="003139C6">
      <w:pPr>
        <w:spacing w:before="72" w:after="6" w:line="376" w:lineRule="auto"/>
        <w:ind w:left="2789" w:right="2569" w:firstLine="26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–</w:t>
      </w:r>
      <w:r w:rsidR="00D156F5">
        <w:rPr>
          <w:b/>
          <w:sz w:val="28"/>
          <w:szCs w:val="28"/>
          <w:u w:val="single"/>
        </w:rPr>
        <w:t>CHITKARA UNIVERSITY</w:t>
      </w:r>
      <w:r w:rsidR="00D156F5">
        <w:rPr>
          <w:b/>
          <w:sz w:val="28"/>
          <w:szCs w:val="28"/>
        </w:rPr>
        <w:t xml:space="preserve"> </w:t>
      </w:r>
      <w:r w:rsidR="00D156F5">
        <w:rPr>
          <w:b/>
          <w:sz w:val="28"/>
          <w:szCs w:val="28"/>
          <w:u w:val="single"/>
        </w:rPr>
        <w:t>FORMATIVE ASSESSMENT-4</w:t>
      </w:r>
      <w:r w:rsidR="00D156F5">
        <w:rPr>
          <w:b/>
          <w:sz w:val="28"/>
          <w:szCs w:val="28"/>
        </w:rPr>
        <w:t xml:space="preserve"> </w:t>
      </w:r>
      <w:r w:rsidR="00D156F5">
        <w:rPr>
          <w:sz w:val="28"/>
          <w:szCs w:val="28"/>
          <w:u w:val="single"/>
        </w:rPr>
        <w:t>PROJECT DETAILS TEMPLATE</w:t>
      </w:r>
    </w:p>
    <w:p w14:paraId="5075A120" w14:textId="77777777" w:rsidR="00006B00" w:rsidRDefault="00D156F5">
      <w:pPr>
        <w:spacing w:line="276" w:lineRule="auto"/>
        <w:rPr>
          <w:rFonts w:ascii="Arial" w:eastAsia="Arial" w:hAnsi="Arial" w:cs="Arial"/>
          <w:color w:val="C0504D"/>
          <w:lang w:val="en-GB"/>
        </w:rPr>
      </w:pPr>
      <w:r>
        <w:rPr>
          <w:rFonts w:ascii="Arial" w:eastAsia="Arial" w:hAnsi="Arial" w:cs="Arial"/>
          <w:color w:val="C0504D"/>
          <w:lang w:val="en-GB"/>
        </w:rPr>
        <w:t xml:space="preserve">*One report /group is to be submitted. </w:t>
      </w:r>
    </w:p>
    <w:tbl>
      <w:tblPr>
        <w:tblStyle w:val="Style16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2"/>
        <w:gridCol w:w="123"/>
        <w:gridCol w:w="2889"/>
        <w:gridCol w:w="2890"/>
        <w:gridCol w:w="314"/>
      </w:tblGrid>
      <w:tr w:rsidR="00006B00" w14:paraId="5E567D1B" w14:textId="77777777" w:rsidTr="0065795C">
        <w:trPr>
          <w:trHeight w:val="556"/>
        </w:trPr>
        <w:tc>
          <w:tcPr>
            <w:tcW w:w="3702" w:type="dxa"/>
          </w:tcPr>
          <w:p w14:paraId="4BB32815" w14:textId="77777777" w:rsidR="00006B00" w:rsidRDefault="00D156F5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Group Name: OG</w:t>
            </w:r>
          </w:p>
        </w:tc>
        <w:tc>
          <w:tcPr>
            <w:tcW w:w="6216" w:type="dxa"/>
            <w:gridSpan w:val="4"/>
          </w:tcPr>
          <w:p w14:paraId="33159734" w14:textId="77777777" w:rsidR="00006B00" w:rsidRDefault="00D156F5">
            <w:pPr>
              <w:spacing w:before="1"/>
              <w:ind w:left="107"/>
              <w:rPr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Group </w:t>
            </w:r>
            <w:r>
              <w:rPr>
                <w:b/>
                <w:color w:val="000000"/>
                <w:sz w:val="24"/>
                <w:szCs w:val="24"/>
                <w:lang w:val="en-GB"/>
              </w:rPr>
              <w:t>no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  <w:r>
              <w:rPr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16</w:t>
            </w:r>
          </w:p>
        </w:tc>
      </w:tr>
      <w:tr w:rsidR="00006B00" w14:paraId="1F5C6367" w14:textId="77777777" w:rsidTr="0065795C">
        <w:trPr>
          <w:trHeight w:val="870"/>
        </w:trPr>
        <w:tc>
          <w:tcPr>
            <w:tcW w:w="3702" w:type="dxa"/>
          </w:tcPr>
          <w:p w14:paraId="370A5F22" w14:textId="77777777" w:rsidR="00006B00" w:rsidRDefault="00D156F5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 Title:</w:t>
            </w:r>
          </w:p>
          <w:p w14:paraId="23F06B87" w14:textId="77777777" w:rsidR="00006B00" w:rsidRDefault="00006B00">
            <w:pP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6216" w:type="dxa"/>
            <w:gridSpan w:val="4"/>
          </w:tcPr>
          <w:p w14:paraId="5959DB28" w14:textId="77777777" w:rsidR="00006B00" w:rsidRDefault="00006B00">
            <w:pPr>
              <w:spacing w:before="11"/>
              <w:rPr>
                <w:color w:val="000000"/>
                <w:sz w:val="23"/>
                <w:szCs w:val="23"/>
              </w:rPr>
            </w:pPr>
          </w:p>
          <w:p w14:paraId="67396173" w14:textId="77777777" w:rsidR="00006B00" w:rsidRDefault="00D156F5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FIT IN AND OUT</w:t>
            </w:r>
          </w:p>
        </w:tc>
      </w:tr>
      <w:tr w:rsidR="00006B00" w14:paraId="7686761A" w14:textId="77777777" w:rsidTr="0065795C">
        <w:trPr>
          <w:trHeight w:val="770"/>
        </w:trPr>
        <w:tc>
          <w:tcPr>
            <w:tcW w:w="3702" w:type="dxa"/>
          </w:tcPr>
          <w:p w14:paraId="365E2C1A" w14:textId="77777777" w:rsidR="00006B00" w:rsidRDefault="00D156F5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6216" w:type="dxa"/>
            <w:gridSpan w:val="4"/>
          </w:tcPr>
          <w:p w14:paraId="55CEB870" w14:textId="019C7D4A" w:rsidR="00006B00" w:rsidRDefault="00D156F5">
            <w:pP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Vaibhav </w:t>
            </w:r>
            <w:r w:rsidR="0065795C">
              <w:rPr>
                <w:color w:val="000000"/>
                <w:sz w:val="24"/>
                <w:szCs w:val="24"/>
              </w:rPr>
              <w:t>Khullar</w:t>
            </w:r>
          </w:p>
        </w:tc>
      </w:tr>
      <w:tr w:rsidR="00006B00" w14:paraId="45387C25" w14:textId="77777777" w:rsidTr="0065795C">
        <w:trPr>
          <w:trHeight w:val="290"/>
        </w:trPr>
        <w:tc>
          <w:tcPr>
            <w:tcW w:w="3702" w:type="dxa"/>
            <w:vMerge w:val="restart"/>
          </w:tcPr>
          <w:p w14:paraId="1F6DC659" w14:textId="77777777" w:rsidR="00006B00" w:rsidRDefault="00D156F5">
            <w:pPr>
              <w:spacing w:before="1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6216" w:type="dxa"/>
            <w:gridSpan w:val="4"/>
          </w:tcPr>
          <w:p w14:paraId="515F0465" w14:textId="77777777" w:rsidR="00006B00" w:rsidRDefault="00006B00">
            <w:pPr>
              <w:rPr>
                <w:color w:val="000000"/>
                <w:sz w:val="20"/>
                <w:szCs w:val="20"/>
              </w:rPr>
            </w:pPr>
          </w:p>
        </w:tc>
      </w:tr>
      <w:tr w:rsidR="00006B00" w14:paraId="25FCDD8B" w14:textId="77777777" w:rsidTr="0065795C">
        <w:trPr>
          <w:trHeight w:val="289"/>
        </w:trPr>
        <w:tc>
          <w:tcPr>
            <w:tcW w:w="3702" w:type="dxa"/>
            <w:vMerge/>
          </w:tcPr>
          <w:p w14:paraId="22FF6F09" w14:textId="77777777" w:rsidR="00006B00" w:rsidRDefault="00006B00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 w:val="restart"/>
            <w:tcBorders>
              <w:top w:val="nil"/>
            </w:tcBorders>
          </w:tcPr>
          <w:p w14:paraId="3C536CB5" w14:textId="77777777" w:rsidR="00006B00" w:rsidRDefault="00006B0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14:paraId="677E3DAF" w14:textId="77777777" w:rsidR="00006B00" w:rsidRDefault="00D156F5">
            <w:pPr>
              <w:spacing w:line="256" w:lineRule="auto"/>
              <w:ind w:left="58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Student/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rollno</w:t>
            </w:r>
            <w:proofErr w:type="spellEnd"/>
          </w:p>
        </w:tc>
        <w:tc>
          <w:tcPr>
            <w:tcW w:w="2890" w:type="dxa"/>
          </w:tcPr>
          <w:p w14:paraId="71114BEC" w14:textId="77777777" w:rsidR="00006B00" w:rsidRDefault="00D156F5">
            <w:pPr>
              <w:spacing w:line="256" w:lineRule="auto"/>
              <w:ind w:left="25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 / Role Allotted</w:t>
            </w:r>
          </w:p>
        </w:tc>
        <w:tc>
          <w:tcPr>
            <w:tcW w:w="314" w:type="dxa"/>
            <w:tcBorders>
              <w:top w:val="nil"/>
              <w:bottom w:val="nil"/>
            </w:tcBorders>
          </w:tcPr>
          <w:p w14:paraId="3F9A8569" w14:textId="77777777" w:rsidR="00006B00" w:rsidRDefault="00006B00">
            <w:pPr>
              <w:rPr>
                <w:color w:val="000000"/>
                <w:sz w:val="20"/>
                <w:szCs w:val="20"/>
              </w:rPr>
            </w:pPr>
          </w:p>
        </w:tc>
      </w:tr>
      <w:tr w:rsidR="00006B00" w14:paraId="1D341399" w14:textId="77777777" w:rsidTr="0065795C">
        <w:trPr>
          <w:trHeight w:val="294"/>
        </w:trPr>
        <w:tc>
          <w:tcPr>
            <w:tcW w:w="3702" w:type="dxa"/>
            <w:vMerge/>
          </w:tcPr>
          <w:p w14:paraId="70CBF383" w14:textId="77777777" w:rsidR="00006B00" w:rsidRDefault="00006B00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5B49D682" w14:textId="77777777" w:rsidR="00006B00" w:rsidRDefault="00006B00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3AB7250D" w14:textId="77777777" w:rsidR="00006B00" w:rsidRDefault="00D156F5">
            <w:pPr>
              <w:spacing w:line="274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Vaibhav</w:t>
            </w:r>
          </w:p>
        </w:tc>
        <w:tc>
          <w:tcPr>
            <w:tcW w:w="2890" w:type="dxa"/>
          </w:tcPr>
          <w:p w14:paraId="1F1525D0" w14:textId="4F9DEE51" w:rsidR="00006B00" w:rsidRPr="0065795C" w:rsidRDefault="0065795C">
            <w:pPr>
              <w:spacing w:before="1" w:line="276" w:lineRule="auto"/>
              <w:ind w:right="362"/>
              <w:jc w:val="both"/>
              <w:rPr>
                <w:color w:val="000000"/>
                <w:sz w:val="20"/>
                <w:szCs w:val="20"/>
                <w:vertAlign w:val="subscript"/>
              </w:rPr>
            </w:pPr>
            <w:r>
              <w:rPr>
                <w:color w:val="000000"/>
                <w:sz w:val="20"/>
                <w:szCs w:val="20"/>
              </w:rPr>
              <w:t>Home, About, Blogs</w:t>
            </w:r>
          </w:p>
        </w:tc>
        <w:tc>
          <w:tcPr>
            <w:tcW w:w="314" w:type="dxa"/>
            <w:tcBorders>
              <w:top w:val="nil"/>
              <w:bottom w:val="nil"/>
            </w:tcBorders>
          </w:tcPr>
          <w:p w14:paraId="095857FC" w14:textId="77777777" w:rsidR="00006B00" w:rsidRDefault="00006B00">
            <w:pPr>
              <w:rPr>
                <w:color w:val="000000"/>
                <w:sz w:val="24"/>
                <w:szCs w:val="24"/>
              </w:rPr>
            </w:pPr>
          </w:p>
        </w:tc>
      </w:tr>
      <w:tr w:rsidR="00006B00" w14:paraId="18FDCE3A" w14:textId="77777777" w:rsidTr="00623443">
        <w:trPr>
          <w:trHeight w:val="212"/>
        </w:trPr>
        <w:tc>
          <w:tcPr>
            <w:tcW w:w="3702" w:type="dxa"/>
            <w:vMerge/>
          </w:tcPr>
          <w:p w14:paraId="71E09F22" w14:textId="77777777" w:rsidR="00006B00" w:rsidRDefault="00006B00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5145D14A" w14:textId="77777777" w:rsidR="00006B00" w:rsidRDefault="00006B00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89" w:type="dxa"/>
          </w:tcPr>
          <w:p w14:paraId="7E7ADA1F" w14:textId="700AD7B1" w:rsidR="00006B00" w:rsidRDefault="00D156F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Tushar </w:t>
            </w:r>
            <w:r w:rsidR="0065795C">
              <w:rPr>
                <w:color w:val="000000"/>
                <w:sz w:val="20"/>
                <w:szCs w:val="20"/>
              </w:rPr>
              <w:t>Khanna</w:t>
            </w:r>
          </w:p>
        </w:tc>
        <w:tc>
          <w:tcPr>
            <w:tcW w:w="2890" w:type="dxa"/>
          </w:tcPr>
          <w:p w14:paraId="4A0EDA16" w14:textId="11EF9070" w:rsidR="00006B00" w:rsidRDefault="0065795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Features, Trainer, Reviews</w:t>
            </w:r>
          </w:p>
        </w:tc>
        <w:tc>
          <w:tcPr>
            <w:tcW w:w="314" w:type="dxa"/>
            <w:tcBorders>
              <w:top w:val="nil"/>
              <w:bottom w:val="nil"/>
            </w:tcBorders>
          </w:tcPr>
          <w:p w14:paraId="36D15D87" w14:textId="77777777" w:rsidR="00006B00" w:rsidRDefault="00006B00">
            <w:pPr>
              <w:rPr>
                <w:color w:val="000000"/>
                <w:sz w:val="20"/>
                <w:szCs w:val="20"/>
              </w:rPr>
            </w:pPr>
          </w:p>
        </w:tc>
      </w:tr>
      <w:tr w:rsidR="00006B00" w14:paraId="436432C7" w14:textId="77777777" w:rsidTr="0065795C">
        <w:trPr>
          <w:trHeight w:val="289"/>
        </w:trPr>
        <w:tc>
          <w:tcPr>
            <w:tcW w:w="3702" w:type="dxa"/>
            <w:vMerge/>
          </w:tcPr>
          <w:p w14:paraId="5BDD33CD" w14:textId="77777777" w:rsidR="00006B00" w:rsidRDefault="00006B00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50192A2B" w14:textId="77777777" w:rsidR="00006B00" w:rsidRDefault="00006B00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7073A6A2" w14:textId="77777777" w:rsidR="00006B00" w:rsidRDefault="00D156F5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Tarun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Bajaj</w:t>
            </w:r>
          </w:p>
        </w:tc>
        <w:tc>
          <w:tcPr>
            <w:tcW w:w="2890" w:type="dxa"/>
          </w:tcPr>
          <w:p w14:paraId="1FCC8E16" w14:textId="07A7AA52" w:rsidR="00006B00" w:rsidRDefault="0062344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Membership, Login Page, Payment Gateway</w:t>
            </w:r>
          </w:p>
        </w:tc>
        <w:tc>
          <w:tcPr>
            <w:tcW w:w="314" w:type="dxa"/>
            <w:tcBorders>
              <w:top w:val="nil"/>
              <w:bottom w:val="nil"/>
            </w:tcBorders>
          </w:tcPr>
          <w:p w14:paraId="0573B7F0" w14:textId="77777777" w:rsidR="00006B00" w:rsidRDefault="00006B00">
            <w:pPr>
              <w:rPr>
                <w:color w:val="000000"/>
                <w:sz w:val="20"/>
                <w:szCs w:val="20"/>
              </w:rPr>
            </w:pPr>
          </w:p>
        </w:tc>
      </w:tr>
      <w:tr w:rsidR="00006B00" w14:paraId="39FC9AEB" w14:textId="77777777" w:rsidTr="0065795C">
        <w:trPr>
          <w:trHeight w:val="364"/>
        </w:trPr>
        <w:tc>
          <w:tcPr>
            <w:tcW w:w="3702" w:type="dxa"/>
            <w:vMerge/>
          </w:tcPr>
          <w:p w14:paraId="75FCC5CB" w14:textId="77777777" w:rsidR="00006B00" w:rsidRDefault="00006B00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3" w:type="dxa"/>
            <w:vMerge/>
            <w:tcBorders>
              <w:top w:val="nil"/>
            </w:tcBorders>
          </w:tcPr>
          <w:p w14:paraId="7D3D0437" w14:textId="77777777" w:rsidR="00006B00" w:rsidRDefault="00006B00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89" w:type="dxa"/>
          </w:tcPr>
          <w:p w14:paraId="28D79B68" w14:textId="77777777" w:rsidR="00006B00" w:rsidRDefault="00D156F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Tushar </w:t>
            </w:r>
            <w:proofErr w:type="spellStart"/>
            <w:r>
              <w:rPr>
                <w:color w:val="000000"/>
                <w:sz w:val="20"/>
                <w:szCs w:val="20"/>
              </w:rPr>
              <w:t>Gurjar</w:t>
            </w:r>
            <w:proofErr w:type="spellEnd"/>
          </w:p>
        </w:tc>
        <w:tc>
          <w:tcPr>
            <w:tcW w:w="2890" w:type="dxa"/>
          </w:tcPr>
          <w:p w14:paraId="7271AE22" w14:textId="14C17721" w:rsidR="00006B00" w:rsidRDefault="0062344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Contact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Us,  </w:t>
            </w:r>
            <w:r w:rsidR="00366A78">
              <w:rPr>
                <w:color w:val="000000"/>
                <w:sz w:val="20"/>
                <w:szCs w:val="20"/>
              </w:rPr>
              <w:t>Footer</w:t>
            </w:r>
            <w:proofErr w:type="gramEnd"/>
          </w:p>
        </w:tc>
        <w:tc>
          <w:tcPr>
            <w:tcW w:w="314" w:type="dxa"/>
            <w:tcBorders>
              <w:top w:val="nil"/>
              <w:bottom w:val="nil"/>
            </w:tcBorders>
          </w:tcPr>
          <w:p w14:paraId="0E3247E3" w14:textId="77777777" w:rsidR="00006B00" w:rsidRDefault="00006B00">
            <w:pPr>
              <w:rPr>
                <w:color w:val="000000"/>
                <w:sz w:val="20"/>
                <w:szCs w:val="20"/>
              </w:rPr>
            </w:pPr>
          </w:p>
        </w:tc>
      </w:tr>
      <w:tr w:rsidR="00006B00" w14:paraId="5BC9E485" w14:textId="77777777" w:rsidTr="0065795C">
        <w:trPr>
          <w:trHeight w:val="1560"/>
        </w:trPr>
        <w:tc>
          <w:tcPr>
            <w:tcW w:w="3702" w:type="dxa"/>
          </w:tcPr>
          <w:p w14:paraId="2ACFFFD7" w14:textId="610950FF" w:rsidR="00006B00" w:rsidRDefault="0065795C">
            <w:pPr>
              <w:spacing w:line="237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High-level</w:t>
            </w:r>
            <w:r w:rsidR="00D156F5">
              <w:rPr>
                <w:color w:val="000000"/>
                <w:sz w:val="24"/>
                <w:szCs w:val="24"/>
              </w:rPr>
              <w:t xml:space="preserve"> Approach to be followed:</w:t>
            </w:r>
          </w:p>
          <w:p w14:paraId="0896A61D" w14:textId="77777777" w:rsidR="00006B00" w:rsidRDefault="00D156F5">
            <w:pPr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66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216" w:type="dxa"/>
            <w:gridSpan w:val="4"/>
            <w:tcBorders>
              <w:top w:val="single" w:sz="4" w:space="0" w:color="000000"/>
            </w:tcBorders>
          </w:tcPr>
          <w:p w14:paraId="166F5332" w14:textId="53DBC0C0" w:rsidR="00006B00" w:rsidRDefault="00D156F5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Project allows the user to start their fitness journey </w:t>
            </w:r>
            <w:r w:rsidR="0065795C">
              <w:rPr>
                <w:color w:val="000000"/>
                <w:sz w:val="24"/>
                <w:szCs w:val="24"/>
              </w:rPr>
              <w:t>very easily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47D76288" w14:textId="3BF188FF" w:rsidR="00006B00" w:rsidRDefault="00D156F5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Completely </w:t>
            </w:r>
            <w:r w:rsidR="0065795C">
              <w:rPr>
                <w:color w:val="000000"/>
                <w:sz w:val="24"/>
                <w:szCs w:val="24"/>
              </w:rPr>
              <w:t>organized</w:t>
            </w:r>
            <w:r>
              <w:rPr>
                <w:color w:val="000000"/>
                <w:sz w:val="24"/>
                <w:szCs w:val="24"/>
              </w:rPr>
              <w:t xml:space="preserve"> in a single view.</w:t>
            </w:r>
          </w:p>
          <w:p w14:paraId="2CEBCC2E" w14:textId="77777777" w:rsidR="00006B00" w:rsidRDefault="00D156F5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Contact us page for assistance.</w:t>
            </w:r>
          </w:p>
          <w:p w14:paraId="6D04D334" w14:textId="77777777" w:rsidR="00006B00" w:rsidRDefault="00D156F5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Payment gateway supported by Credit or debit card payment methods.</w:t>
            </w:r>
          </w:p>
          <w:p w14:paraId="6D277191" w14:textId="30220403" w:rsidR="00006B00" w:rsidRDefault="00D156F5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Daily blog section where we share all the important </w:t>
            </w:r>
            <w:r w:rsidR="0065795C">
              <w:rPr>
                <w:color w:val="000000"/>
                <w:sz w:val="24"/>
                <w:szCs w:val="24"/>
              </w:rPr>
              <w:t>aspects</w:t>
            </w:r>
            <w:r>
              <w:rPr>
                <w:color w:val="000000"/>
                <w:sz w:val="24"/>
                <w:szCs w:val="24"/>
              </w:rPr>
              <w:t xml:space="preserve"> of fitness.</w:t>
            </w:r>
          </w:p>
          <w:p w14:paraId="1D3CB54C" w14:textId="3AB9118D" w:rsidR="00006B00" w:rsidRDefault="00D156F5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 have made </w:t>
            </w:r>
            <w:r w:rsidR="0065795C">
              <w:rPr>
                <w:color w:val="000000"/>
                <w:sz w:val="24"/>
                <w:szCs w:val="24"/>
              </w:rPr>
              <w:t xml:space="preserve">an </w:t>
            </w:r>
            <w:r>
              <w:rPr>
                <w:color w:val="000000"/>
                <w:sz w:val="24"/>
                <w:szCs w:val="24"/>
              </w:rPr>
              <w:t>interactive reviews section where we can our past user experience.</w:t>
            </w:r>
            <w:r>
              <w:rPr>
                <w:color w:val="000000"/>
                <w:sz w:val="24"/>
                <w:szCs w:val="24"/>
              </w:rPr>
              <w:cr/>
            </w:r>
            <w:r>
              <w:rPr>
                <w:color w:val="000000"/>
                <w:sz w:val="24"/>
                <w:szCs w:val="24"/>
              </w:rPr>
              <w:cr/>
            </w:r>
          </w:p>
          <w:p w14:paraId="3D03F48F" w14:textId="77777777" w:rsidR="00006B00" w:rsidRDefault="00006B00">
            <w:pPr>
              <w:rPr>
                <w:color w:val="000000"/>
                <w:sz w:val="24"/>
                <w:szCs w:val="24"/>
              </w:rPr>
            </w:pPr>
          </w:p>
        </w:tc>
      </w:tr>
      <w:tr w:rsidR="00006B00" w14:paraId="5BE02937" w14:textId="77777777" w:rsidTr="0065795C">
        <w:trPr>
          <w:trHeight w:val="1655"/>
        </w:trPr>
        <w:tc>
          <w:tcPr>
            <w:tcW w:w="3702" w:type="dxa"/>
          </w:tcPr>
          <w:p w14:paraId="6B50A299" w14:textId="77777777" w:rsidR="00006B00" w:rsidRDefault="00D156F5">
            <w:pPr>
              <w:ind w:left="108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Lower level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Approach to be followed:</w:t>
            </w:r>
          </w:p>
          <w:p w14:paraId="0F7AB116" w14:textId="77777777" w:rsidR="00006B00" w:rsidRDefault="00D156F5">
            <w:pPr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6216" w:type="dxa"/>
            <w:gridSpan w:val="4"/>
          </w:tcPr>
          <w:p w14:paraId="70E842E0" w14:textId="77777777" w:rsidR="00006B00" w:rsidRDefault="00006B00">
            <w:p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</w:p>
          <w:p w14:paraId="195A79D2" w14:textId="606CD989" w:rsidR="00006B00" w:rsidRDefault="00D156F5">
            <w:pPr>
              <w:pStyle w:val="ListParagraph"/>
              <w:numPr>
                <w:ilvl w:val="0"/>
                <w:numId w:val="8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Through this project, we aim to </w:t>
            </w:r>
            <w:r w:rsidR="004D455F" w:rsidRPr="004D455F">
              <w:rPr>
                <w:color w:val="000000"/>
                <w:sz w:val="24"/>
                <w:szCs w:val="24"/>
              </w:rPr>
              <w:t xml:space="preserve">inform users that fitness has become a most important part of our lives in this digital Era as we are so </w:t>
            </w:r>
            <w:r>
              <w:rPr>
                <w:color w:val="000000"/>
                <w:sz w:val="24"/>
                <w:szCs w:val="24"/>
              </w:rPr>
              <w:t>attached to our devices because we never take care of ourselves.</w:t>
            </w:r>
          </w:p>
          <w:p w14:paraId="3F003D3D" w14:textId="2A9DCE97" w:rsidR="00006B00" w:rsidRDefault="00D156F5">
            <w:pPr>
              <w:pStyle w:val="ListParagraph"/>
              <w:numPr>
                <w:ilvl w:val="0"/>
                <w:numId w:val="8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 have made </w:t>
            </w:r>
            <w:r w:rsidR="0065795C">
              <w:rPr>
                <w:color w:val="000000"/>
                <w:sz w:val="24"/>
                <w:szCs w:val="24"/>
              </w:rPr>
              <w:t xml:space="preserve">an </w:t>
            </w:r>
            <w:r>
              <w:rPr>
                <w:color w:val="000000"/>
                <w:sz w:val="24"/>
                <w:szCs w:val="24"/>
              </w:rPr>
              <w:t xml:space="preserve">interactive daily blog and reviews section where our new </w:t>
            </w:r>
            <w:r w:rsidR="0065795C">
              <w:rPr>
                <w:color w:val="000000"/>
                <w:sz w:val="24"/>
                <w:szCs w:val="24"/>
              </w:rPr>
              <w:t>users</w:t>
            </w:r>
            <w:r>
              <w:rPr>
                <w:color w:val="000000"/>
                <w:sz w:val="24"/>
                <w:szCs w:val="24"/>
              </w:rPr>
              <w:t xml:space="preserve"> can see </w:t>
            </w:r>
            <w:r w:rsidR="0065795C">
              <w:rPr>
                <w:color w:val="000000"/>
                <w:sz w:val="24"/>
                <w:szCs w:val="24"/>
              </w:rPr>
              <w:t xml:space="preserve">the </w:t>
            </w:r>
            <w:r>
              <w:rPr>
                <w:color w:val="000000"/>
                <w:sz w:val="24"/>
                <w:szCs w:val="24"/>
              </w:rPr>
              <w:t>existing user experience.</w:t>
            </w:r>
          </w:p>
          <w:p w14:paraId="073A1FBC" w14:textId="79BB4209" w:rsidR="00006B00" w:rsidRDefault="00D156F5">
            <w:pPr>
              <w:pStyle w:val="ListParagraph"/>
              <w:numPr>
                <w:ilvl w:val="0"/>
                <w:numId w:val="9"/>
              </w:numPr>
              <w:tabs>
                <w:tab w:val="left" w:pos="828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of this has been made with the help of HTML,</w:t>
            </w:r>
            <w:r w:rsidR="0065795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CSS</w:t>
            </w:r>
            <w:r w:rsidR="0065795C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06B00" w14:paraId="5E523909" w14:textId="77777777" w:rsidTr="0065795C">
        <w:trPr>
          <w:trHeight w:val="1727"/>
        </w:trPr>
        <w:tc>
          <w:tcPr>
            <w:tcW w:w="3702" w:type="dxa"/>
          </w:tcPr>
          <w:p w14:paraId="419A0C7B" w14:textId="77777777" w:rsidR="00006B00" w:rsidRDefault="00D156F5">
            <w:pPr>
              <w:spacing w:before="3" w:line="237" w:lineRule="auto"/>
              <w:ind w:left="108" w:right="39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Advantage of the project with applicability:</w:t>
            </w:r>
          </w:p>
          <w:p w14:paraId="4DDD9AEE" w14:textId="77777777" w:rsidR="00006B00" w:rsidRDefault="00D156F5">
            <w:pPr>
              <w:spacing w:before="1"/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Highlight the unique feature(s)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yellow"/>
              </w:rPr>
              <w:t>of the project if any</w:t>
            </w:r>
          </w:p>
        </w:tc>
        <w:tc>
          <w:tcPr>
            <w:tcW w:w="6216" w:type="dxa"/>
            <w:gridSpan w:val="4"/>
          </w:tcPr>
          <w:p w14:paraId="498D8AE8" w14:textId="252B003E" w:rsidR="00006B00" w:rsidRDefault="00D156F5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● Online viewing of Gym information</w:t>
            </w:r>
            <w:r w:rsidR="00623443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cr/>
            </w:r>
          </w:p>
          <w:p w14:paraId="5616B614" w14:textId="77777777" w:rsidR="00006B00" w:rsidRDefault="00D156F5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● Quick and easy joining system.</w:t>
            </w:r>
            <w:r>
              <w:rPr>
                <w:color w:val="000000"/>
                <w:sz w:val="24"/>
                <w:szCs w:val="24"/>
              </w:rPr>
              <w:cr/>
            </w:r>
          </w:p>
          <w:p w14:paraId="40540843" w14:textId="77777777" w:rsidR="00006B00" w:rsidRDefault="00D156F5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● Online cancellation capability.</w:t>
            </w:r>
            <w:r>
              <w:rPr>
                <w:color w:val="000000"/>
                <w:sz w:val="24"/>
                <w:szCs w:val="24"/>
              </w:rPr>
              <w:cr/>
            </w:r>
          </w:p>
          <w:p w14:paraId="72CDDADD" w14:textId="17D36B93" w:rsidR="00006B00" w:rsidRDefault="00D156F5">
            <w:pPr>
              <w:numPr>
                <w:ilvl w:val="0"/>
                <w:numId w:val="3"/>
              </w:numPr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● </w:t>
            </w:r>
            <w:r w:rsidR="00623443">
              <w:rPr>
                <w:color w:val="000000"/>
                <w:sz w:val="24"/>
                <w:szCs w:val="24"/>
              </w:rPr>
              <w:t>Unique Identification ID card.</w:t>
            </w:r>
          </w:p>
        </w:tc>
      </w:tr>
    </w:tbl>
    <w:p w14:paraId="1362E5B7" w14:textId="77777777" w:rsidR="00006B00" w:rsidRDefault="00006B00">
      <w:pPr>
        <w:spacing w:before="72" w:after="6" w:line="376" w:lineRule="auto"/>
        <w:ind w:left="2789" w:right="2569" w:firstLine="263"/>
        <w:rPr>
          <w:sz w:val="28"/>
          <w:szCs w:val="28"/>
        </w:rPr>
        <w:sectPr w:rsidR="00006B00">
          <w:footerReference w:type="default" r:id="rId9"/>
          <w:pgSz w:w="11910" w:h="16840"/>
          <w:pgMar w:top="620" w:right="1360" w:bottom="1200" w:left="1220" w:header="720" w:footer="1008" w:gutter="0"/>
          <w:pgNumType w:start="1"/>
          <w:cols w:space="720"/>
        </w:sectPr>
      </w:pPr>
    </w:p>
    <w:p w14:paraId="54134FFB" w14:textId="77777777" w:rsidR="00006B00" w:rsidRDefault="00006B00">
      <w:pPr>
        <w:spacing w:line="276" w:lineRule="auto"/>
        <w:rPr>
          <w:sz w:val="28"/>
          <w:szCs w:val="28"/>
        </w:rPr>
      </w:pPr>
    </w:p>
    <w:tbl>
      <w:tblPr>
        <w:tblStyle w:val="Style17"/>
        <w:tblW w:w="9217" w:type="dxa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820"/>
      </w:tblGrid>
      <w:tr w:rsidR="00006B00" w14:paraId="4C35D452" w14:textId="77777777">
        <w:trPr>
          <w:trHeight w:val="1265"/>
        </w:trPr>
        <w:tc>
          <w:tcPr>
            <w:tcW w:w="3397" w:type="dxa"/>
          </w:tcPr>
          <w:p w14:paraId="03F03A5C" w14:textId="77777777" w:rsidR="00006B00" w:rsidRDefault="00006B00">
            <w:pPr>
              <w:spacing w:before="2"/>
              <w:rPr>
                <w:color w:val="000000"/>
                <w:sz w:val="23"/>
                <w:szCs w:val="23"/>
              </w:rPr>
            </w:pPr>
          </w:p>
          <w:p w14:paraId="31FB9DA9" w14:textId="77777777" w:rsidR="00006B00" w:rsidRDefault="00D156F5">
            <w:pPr>
              <w:ind w:left="108" w:right="13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Schedule for implementing the use case:</w:t>
            </w:r>
          </w:p>
          <w:p w14:paraId="1CDC25C0" w14:textId="77777777" w:rsidR="00006B00" w:rsidRDefault="00D156F5">
            <w:pPr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Tentative Date of Completion of Expected Deliverables</w:t>
            </w:r>
          </w:p>
        </w:tc>
        <w:tc>
          <w:tcPr>
            <w:tcW w:w="5820" w:type="dxa"/>
          </w:tcPr>
          <w:p w14:paraId="44A109EC" w14:textId="77777777" w:rsidR="00006B00" w:rsidRDefault="00006B00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Style w:val="Style18"/>
              <w:tblW w:w="7955" w:type="dxa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6"/>
              <w:gridCol w:w="1885"/>
              <w:gridCol w:w="4294"/>
            </w:tblGrid>
            <w:tr w:rsidR="00006B00" w14:paraId="20BBF220" w14:textId="77777777">
              <w:trPr>
                <w:trHeight w:val="552"/>
              </w:trPr>
              <w:tc>
                <w:tcPr>
                  <w:tcW w:w="1776" w:type="dxa"/>
                </w:tcPr>
                <w:p w14:paraId="71066E09" w14:textId="77777777" w:rsidR="00006B00" w:rsidRDefault="00D156F5">
                  <w:pPr>
                    <w:ind w:left="74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Use-case</w:t>
                  </w:r>
                </w:p>
              </w:tc>
              <w:tc>
                <w:tcPr>
                  <w:tcW w:w="1885" w:type="dxa"/>
                </w:tcPr>
                <w:p w14:paraId="1EB83E2A" w14:textId="77777777" w:rsidR="00006B00" w:rsidRDefault="00D156F5">
                  <w:pPr>
                    <w:spacing w:before="5" w:line="274" w:lineRule="auto"/>
                    <w:ind w:leftChars="109" w:left="722" w:right="420" w:hangingChars="200" w:hanging="482"/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  <w:lang w:val="en-GB"/>
                    </w:rPr>
                    <w:t>Developed By</w:t>
                  </w:r>
                </w:p>
              </w:tc>
              <w:tc>
                <w:tcPr>
                  <w:tcW w:w="4294" w:type="dxa"/>
                </w:tcPr>
                <w:p w14:paraId="1D35A481" w14:textId="5860E4A3" w:rsidR="00006B00" w:rsidRDefault="00D156F5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Expected D</w:t>
                  </w:r>
                  <w:r w:rsidR="003139C6">
                    <w:rPr>
                      <w:b/>
                      <w:color w:val="000000"/>
                      <w:sz w:val="24"/>
                      <w:szCs w:val="24"/>
                    </w:rPr>
                    <w:t>ays</w:t>
                  </w:r>
                </w:p>
                <w:p w14:paraId="2DF4BB23" w14:textId="77777777" w:rsidR="00006B00" w:rsidRDefault="00D156F5">
                  <w:pPr>
                    <w:spacing w:before="5" w:line="274" w:lineRule="auto"/>
                    <w:ind w:left="727" w:right="420" w:hanging="272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of Completion</w:t>
                  </w:r>
                </w:p>
              </w:tc>
            </w:tr>
            <w:tr w:rsidR="00006B00" w14:paraId="21F00019" w14:textId="77777777">
              <w:trPr>
                <w:trHeight w:val="275"/>
              </w:trPr>
              <w:tc>
                <w:tcPr>
                  <w:tcW w:w="1776" w:type="dxa"/>
                </w:tcPr>
                <w:p w14:paraId="6544893E" w14:textId="0B71CC09" w:rsidR="00366A78" w:rsidRDefault="00366A78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Home, About, Blogs</w:t>
                  </w:r>
                </w:p>
              </w:tc>
              <w:tc>
                <w:tcPr>
                  <w:tcW w:w="1885" w:type="dxa"/>
                </w:tcPr>
                <w:p w14:paraId="115204A4" w14:textId="2684FBBD" w:rsidR="00006B00" w:rsidRPr="00366A78" w:rsidRDefault="00366A78">
                  <w:pPr>
                    <w:spacing w:line="255" w:lineRule="auto"/>
                    <w:ind w:right="1097"/>
                    <w:rPr>
                      <w:color w:val="000000"/>
                    </w:rPr>
                  </w:pPr>
                  <w:r w:rsidRPr="00366A78">
                    <w:rPr>
                      <w:color w:val="000000"/>
                    </w:rPr>
                    <w:t>Vaibhav</w:t>
                  </w:r>
                  <w:r w:rsidR="00422C29">
                    <w:rPr>
                      <w:color w:val="000000"/>
                    </w:rPr>
                    <w:t xml:space="preserve"> </w:t>
                  </w:r>
                  <w:r w:rsidR="003139C6">
                    <w:rPr>
                      <w:color w:val="000000"/>
                    </w:rPr>
                    <w:t>Khullar</w:t>
                  </w:r>
                </w:p>
              </w:tc>
              <w:tc>
                <w:tcPr>
                  <w:tcW w:w="4294" w:type="dxa"/>
                </w:tcPr>
                <w:p w14:paraId="1288B763" w14:textId="50B55B52" w:rsidR="00006B00" w:rsidRDefault="001F2793" w:rsidP="001F2793">
                  <w:pPr>
                    <w:spacing w:line="255" w:lineRule="auto"/>
                    <w:ind w:right="1097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10 Days</w:t>
                  </w:r>
                </w:p>
              </w:tc>
            </w:tr>
            <w:tr w:rsidR="00006B00" w14:paraId="45409A8D" w14:textId="77777777">
              <w:trPr>
                <w:trHeight w:val="275"/>
              </w:trPr>
              <w:tc>
                <w:tcPr>
                  <w:tcW w:w="1776" w:type="dxa"/>
                </w:tcPr>
                <w:p w14:paraId="0F407C3A" w14:textId="6A023648" w:rsidR="00006B00" w:rsidRDefault="00366A78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Features, Trainer, Reviews</w:t>
                  </w:r>
                </w:p>
              </w:tc>
              <w:tc>
                <w:tcPr>
                  <w:tcW w:w="1885" w:type="dxa"/>
                </w:tcPr>
                <w:p w14:paraId="37EA78F0" w14:textId="7F06F63A" w:rsidR="00006B00" w:rsidRDefault="00366A78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Tushar </w:t>
                  </w:r>
                  <w:r w:rsidR="00422C29">
                    <w:rPr>
                      <w:color w:val="000000"/>
                      <w:sz w:val="24"/>
                      <w:szCs w:val="24"/>
                    </w:rPr>
                    <w:t>Khanna</w:t>
                  </w:r>
                </w:p>
              </w:tc>
              <w:tc>
                <w:tcPr>
                  <w:tcW w:w="4294" w:type="dxa"/>
                </w:tcPr>
                <w:p w14:paraId="392E6E0C" w14:textId="6B97185D" w:rsidR="00006B00" w:rsidRDefault="001F2793" w:rsidP="001F2793">
                  <w:pPr>
                    <w:spacing w:line="255" w:lineRule="auto"/>
                    <w:ind w:right="1097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10 Days </w:t>
                  </w:r>
                </w:p>
              </w:tc>
            </w:tr>
            <w:tr w:rsidR="00006B00" w14:paraId="7EF9D75D" w14:textId="77777777">
              <w:trPr>
                <w:trHeight w:val="275"/>
              </w:trPr>
              <w:tc>
                <w:tcPr>
                  <w:tcW w:w="1776" w:type="dxa"/>
                </w:tcPr>
                <w:p w14:paraId="5A75E50B" w14:textId="616A050C" w:rsidR="00006B00" w:rsidRDefault="00366A78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 w:rsidRPr="00366A78">
                    <w:rPr>
                      <w:color w:val="000000"/>
                      <w:sz w:val="18"/>
                      <w:szCs w:val="18"/>
                    </w:rPr>
                    <w:t>Membersh</w:t>
                  </w:r>
                  <w:r>
                    <w:rPr>
                      <w:color w:val="000000"/>
                      <w:sz w:val="20"/>
                      <w:szCs w:val="20"/>
                    </w:rPr>
                    <w:t>ip, Login Page, Payment Gateway</w:t>
                  </w:r>
                </w:p>
              </w:tc>
              <w:tc>
                <w:tcPr>
                  <w:tcW w:w="1885" w:type="dxa"/>
                </w:tcPr>
                <w:p w14:paraId="77E0BE52" w14:textId="3B186774" w:rsidR="00006B00" w:rsidRDefault="00422C29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Tarun</w:t>
                  </w:r>
                  <w:proofErr w:type="spellEnd"/>
                  <w:r>
                    <w:rPr>
                      <w:color w:val="000000"/>
                      <w:sz w:val="24"/>
                      <w:szCs w:val="24"/>
                    </w:rPr>
                    <w:t xml:space="preserve"> Bajaj</w:t>
                  </w:r>
                </w:p>
              </w:tc>
              <w:tc>
                <w:tcPr>
                  <w:tcW w:w="4294" w:type="dxa"/>
                </w:tcPr>
                <w:p w14:paraId="03F23C24" w14:textId="1C40D52C" w:rsidR="00006B00" w:rsidRDefault="001F2793" w:rsidP="001F2793">
                  <w:pPr>
                    <w:spacing w:line="255" w:lineRule="auto"/>
                    <w:ind w:right="1097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 Days</w:t>
                  </w:r>
                </w:p>
              </w:tc>
            </w:tr>
            <w:tr w:rsidR="00006B00" w14:paraId="4C05CB77" w14:textId="77777777">
              <w:trPr>
                <w:trHeight w:val="275"/>
              </w:trPr>
              <w:tc>
                <w:tcPr>
                  <w:tcW w:w="1776" w:type="dxa"/>
                </w:tcPr>
                <w:p w14:paraId="51C80405" w14:textId="06226B19" w:rsidR="00006B00" w:rsidRDefault="00366A78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Contact </w:t>
                  </w:r>
                  <w:proofErr w:type="gramStart"/>
                  <w:r>
                    <w:rPr>
                      <w:color w:val="000000"/>
                      <w:sz w:val="20"/>
                      <w:szCs w:val="20"/>
                    </w:rPr>
                    <w:t>Us,  Footer</w:t>
                  </w:r>
                  <w:proofErr w:type="gramEnd"/>
                </w:p>
              </w:tc>
              <w:tc>
                <w:tcPr>
                  <w:tcW w:w="1885" w:type="dxa"/>
                </w:tcPr>
                <w:p w14:paraId="014F09C3" w14:textId="25398AEF" w:rsidR="00006B00" w:rsidRDefault="00422C29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Tushar </w:t>
                  </w:r>
                  <w:proofErr w:type="spellStart"/>
                  <w:r>
                    <w:rPr>
                      <w:color w:val="000000"/>
                      <w:sz w:val="24"/>
                      <w:szCs w:val="24"/>
                    </w:rPr>
                    <w:t>Gurjar</w:t>
                  </w:r>
                  <w:proofErr w:type="spellEnd"/>
                </w:p>
              </w:tc>
              <w:tc>
                <w:tcPr>
                  <w:tcW w:w="4294" w:type="dxa"/>
                </w:tcPr>
                <w:p w14:paraId="50363E6D" w14:textId="15095EB5" w:rsidR="00006B00" w:rsidRDefault="001F2793" w:rsidP="004D455F">
                  <w:pPr>
                    <w:spacing w:line="255" w:lineRule="auto"/>
                    <w:ind w:right="1097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Days</w:t>
                  </w:r>
                </w:p>
              </w:tc>
            </w:tr>
            <w:tr w:rsidR="00006B00" w14:paraId="7850C4B7" w14:textId="77777777">
              <w:trPr>
                <w:trHeight w:val="275"/>
              </w:trPr>
              <w:tc>
                <w:tcPr>
                  <w:tcW w:w="1776" w:type="dxa"/>
                </w:tcPr>
                <w:p w14:paraId="155B80CE" w14:textId="77777777" w:rsidR="00006B00" w:rsidRDefault="00006B00">
                  <w:pPr>
                    <w:spacing w:line="255" w:lineRule="auto"/>
                    <w:ind w:left="774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14:paraId="726919E0" w14:textId="77777777" w:rsidR="00006B00" w:rsidRDefault="00006B00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294" w:type="dxa"/>
                </w:tcPr>
                <w:p w14:paraId="4512ABAC" w14:textId="77777777" w:rsidR="00006B00" w:rsidRDefault="00006B00">
                  <w:pPr>
                    <w:spacing w:line="255" w:lineRule="auto"/>
                    <w:ind w:right="1097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D979B83" w14:textId="77777777" w:rsidR="00006B00" w:rsidRDefault="00006B00">
            <w:pPr>
              <w:rPr>
                <w:color w:val="000000"/>
                <w:sz w:val="24"/>
                <w:szCs w:val="24"/>
              </w:rPr>
            </w:pPr>
          </w:p>
        </w:tc>
      </w:tr>
      <w:tr w:rsidR="00006B00" w14:paraId="1B5B5898" w14:textId="77777777">
        <w:trPr>
          <w:trHeight w:val="58"/>
        </w:trPr>
        <w:tc>
          <w:tcPr>
            <w:tcW w:w="3397" w:type="dxa"/>
          </w:tcPr>
          <w:p w14:paraId="481F1E90" w14:textId="77777777" w:rsidR="00006B00" w:rsidRDefault="00D156F5">
            <w:pPr>
              <w:spacing w:line="26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Future scope of the project</w:t>
            </w:r>
          </w:p>
          <w:p w14:paraId="6CE44CCE" w14:textId="77777777" w:rsidR="00006B00" w:rsidRDefault="00D156F5">
            <w:pPr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7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the details in points</w:t>
            </w:r>
          </w:p>
        </w:tc>
        <w:tc>
          <w:tcPr>
            <w:tcW w:w="5820" w:type="dxa"/>
          </w:tcPr>
          <w:p w14:paraId="3C5FE136" w14:textId="2C6A2E01" w:rsidR="00006B00" w:rsidRDefault="0065795C" w:rsidP="0065795C">
            <w:pPr>
              <w:spacing w:line="276" w:lineRule="auto"/>
              <w:ind w:left="467" w:right="17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5795C">
              <w:rPr>
                <w:rFonts w:ascii="Arial" w:eastAsia="Arial" w:hAnsi="Arial" w:cs="Arial"/>
                <w:color w:val="000000"/>
                <w:sz w:val="24"/>
                <w:szCs w:val="24"/>
              </w:rPr>
              <w:t>This project will include an online form, database, and Web portal connected to a back-end server in times to come</w:t>
            </w:r>
            <w:r w:rsidR="00D156F5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 w:rsidR="00D156F5">
              <w:rPr>
                <w:rFonts w:ascii="Arial" w:eastAsia="Arial" w:hAnsi="Arial" w:cs="Arial"/>
                <w:color w:val="000000"/>
                <w:sz w:val="24"/>
                <w:szCs w:val="24"/>
              </w:rPr>
              <w:cr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 few</w:t>
            </w:r>
            <w:r w:rsidR="00D156F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things we will add in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the </w:t>
            </w:r>
            <w:r w:rsidR="00D156F5">
              <w:rPr>
                <w:rFonts w:ascii="Arial" w:eastAsia="Arial" w:hAnsi="Arial" w:cs="Arial"/>
                <w:color w:val="000000"/>
                <w:sz w:val="24"/>
                <w:szCs w:val="24"/>
              </w:rPr>
              <w:t>future are-</w:t>
            </w:r>
            <w:r w:rsidR="00D156F5">
              <w:rPr>
                <w:rFonts w:ascii="Arial" w:eastAsia="Arial" w:hAnsi="Arial" w:cs="Arial"/>
                <w:color w:val="000000"/>
                <w:sz w:val="24"/>
                <w:szCs w:val="24"/>
              </w:rPr>
              <w:cr/>
            </w:r>
          </w:p>
          <w:p w14:paraId="454FA47E" w14:textId="07BBBD07" w:rsidR="00006B00" w:rsidRDefault="00D156F5">
            <w:pPr>
              <w:spacing w:line="276" w:lineRule="auto"/>
              <w:ind w:left="827" w:right="179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 Email confirmation upon reserving</w:t>
            </w:r>
            <w:r w:rsidR="0062344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 seat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cr/>
            </w:r>
          </w:p>
          <w:p w14:paraId="1B664161" w14:textId="536F63B6" w:rsidR="00006B00" w:rsidRDefault="00D156F5">
            <w:pPr>
              <w:spacing w:line="276" w:lineRule="auto"/>
              <w:ind w:left="827" w:right="179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2. Web portal for </w:t>
            </w:r>
            <w:r w:rsidR="004D455F">
              <w:rPr>
                <w:rFonts w:ascii="Arial" w:eastAsia="Arial" w:hAnsi="Arial" w:cs="Arial"/>
                <w:color w:val="000000"/>
                <w:sz w:val="24"/>
                <w:szCs w:val="24"/>
              </w:rPr>
              <w:t>the customer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to manage reservation data.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cr/>
            </w:r>
          </w:p>
          <w:p w14:paraId="3CE6E448" w14:textId="54517727" w:rsidR="00006B00" w:rsidRDefault="00D156F5">
            <w:pPr>
              <w:spacing w:line="276" w:lineRule="auto"/>
              <w:ind w:left="827" w:right="179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3. Enhanced database to store </w:t>
            </w:r>
            <w:r w:rsidR="007E5456">
              <w:rPr>
                <w:rFonts w:ascii="Arial" w:eastAsia="Arial" w:hAnsi="Arial" w:cs="Arial"/>
                <w:color w:val="000000"/>
                <w:sz w:val="24"/>
                <w:szCs w:val="24"/>
              </w:rPr>
              <w:t>users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and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cr/>
              <w:t>employee data.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cr/>
            </w:r>
          </w:p>
          <w:p w14:paraId="00D060EC" w14:textId="77777777" w:rsidR="00006B00" w:rsidRDefault="00D156F5">
            <w:pPr>
              <w:spacing w:line="276" w:lineRule="auto"/>
              <w:ind w:left="827" w:right="179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 Online cancellation capability.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cr/>
            </w:r>
          </w:p>
          <w:p w14:paraId="5522EB24" w14:textId="7CF16922" w:rsidR="00006B00" w:rsidRDefault="00D156F5">
            <w:pPr>
              <w:spacing w:line="276" w:lineRule="auto"/>
              <w:ind w:left="827" w:right="179"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5. Allowing rescheduling of </w:t>
            </w:r>
            <w:r w:rsidR="007E545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Gym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reservations.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cr/>
            </w:r>
          </w:p>
          <w:p w14:paraId="37A3A0C4" w14:textId="1A3054F1" w:rsidR="00006B00" w:rsidRDefault="00D156F5">
            <w:pPr>
              <w:spacing w:line="276" w:lineRule="auto"/>
              <w:ind w:left="827" w:right="179" w:hanging="36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6. Email reminders of upcoming</w:t>
            </w:r>
            <w:r w:rsidR="007E545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Gym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reservations.</w:t>
            </w:r>
          </w:p>
        </w:tc>
      </w:tr>
    </w:tbl>
    <w:p w14:paraId="1A628D72" w14:textId="77777777" w:rsidR="00006B00" w:rsidRDefault="00006B00">
      <w:pPr>
        <w:rPr>
          <w:sz w:val="20"/>
          <w:szCs w:val="20"/>
        </w:rPr>
      </w:pPr>
    </w:p>
    <w:p w14:paraId="51D91A2A" w14:textId="77777777" w:rsidR="00006B00" w:rsidRDefault="00D156F5">
      <w:pPr>
        <w:spacing w:before="244"/>
        <w:ind w:left="22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DOCUMENT HISTORY:</w:t>
      </w:r>
    </w:p>
    <w:p w14:paraId="10CDAF9A" w14:textId="77777777" w:rsidR="00006B00" w:rsidRDefault="00006B00">
      <w:pPr>
        <w:spacing w:after="1"/>
        <w:rPr>
          <w:b/>
          <w:sz w:val="16"/>
          <w:szCs w:val="16"/>
        </w:rPr>
      </w:pPr>
    </w:p>
    <w:tbl>
      <w:tblPr>
        <w:tblStyle w:val="Style19"/>
        <w:tblW w:w="89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006B00" w14:paraId="34522965" w14:textId="77777777">
        <w:trPr>
          <w:trHeight w:val="529"/>
        </w:trPr>
        <w:tc>
          <w:tcPr>
            <w:tcW w:w="2279" w:type="dxa"/>
          </w:tcPr>
          <w:p w14:paraId="3DD66177" w14:textId="77777777" w:rsidR="00006B00" w:rsidRDefault="00D156F5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6465E6BF" w14:textId="0F92A52F" w:rsidR="00006B00" w:rsidRDefault="0065795C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Team number 16</w:t>
            </w:r>
          </w:p>
        </w:tc>
      </w:tr>
      <w:tr w:rsidR="00006B00" w14:paraId="7E298C31" w14:textId="77777777">
        <w:trPr>
          <w:trHeight w:val="405"/>
        </w:trPr>
        <w:tc>
          <w:tcPr>
            <w:tcW w:w="2279" w:type="dxa"/>
          </w:tcPr>
          <w:p w14:paraId="4F0AD2C5" w14:textId="77777777" w:rsidR="00006B00" w:rsidRDefault="00D156F5">
            <w:pPr>
              <w:spacing w:line="275" w:lineRule="auto"/>
              <w:ind w:left="107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Team Leader/Contact no</w:t>
            </w:r>
          </w:p>
        </w:tc>
        <w:tc>
          <w:tcPr>
            <w:tcW w:w="6677" w:type="dxa"/>
          </w:tcPr>
          <w:p w14:paraId="6D44A98E" w14:textId="1DED701D" w:rsidR="00006B00" w:rsidRDefault="0065795C">
            <w:pP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Vaibhav Khullar (9646176517)</w:t>
            </w:r>
          </w:p>
        </w:tc>
      </w:tr>
      <w:tr w:rsidR="00006B00" w14:paraId="23D00337" w14:textId="77777777">
        <w:trPr>
          <w:trHeight w:val="406"/>
        </w:trPr>
        <w:tc>
          <w:tcPr>
            <w:tcW w:w="2279" w:type="dxa"/>
          </w:tcPr>
          <w:p w14:paraId="1AF42B50" w14:textId="77777777" w:rsidR="00006B00" w:rsidRDefault="00D156F5">
            <w:pP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242E6B1D" w14:textId="77777777" w:rsidR="00006B00" w:rsidRDefault="00D156F5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Jan 2022</w:t>
            </w:r>
          </w:p>
        </w:tc>
      </w:tr>
    </w:tbl>
    <w:p w14:paraId="7E1819FC" w14:textId="77777777" w:rsidR="00006B00" w:rsidRDefault="00006B00"/>
    <w:sectPr w:rsidR="00006B00">
      <w:pgSz w:w="11910" w:h="16840"/>
      <w:pgMar w:top="700" w:right="1360" w:bottom="1200" w:left="12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5C5B" w14:textId="77777777" w:rsidR="00F657E4" w:rsidRDefault="00F657E4">
      <w:r>
        <w:separator/>
      </w:r>
    </w:p>
  </w:endnote>
  <w:endnote w:type="continuationSeparator" w:id="0">
    <w:p w14:paraId="48C27032" w14:textId="77777777" w:rsidR="00F657E4" w:rsidRDefault="00F6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D81C" w14:textId="77777777" w:rsidR="00006B00" w:rsidRDefault="00006B00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1D46" w14:textId="77777777" w:rsidR="00F657E4" w:rsidRDefault="00F657E4">
      <w:r>
        <w:separator/>
      </w:r>
    </w:p>
  </w:footnote>
  <w:footnote w:type="continuationSeparator" w:id="0">
    <w:p w14:paraId="127D770A" w14:textId="77777777" w:rsidR="00F657E4" w:rsidRDefault="00F65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205925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1" w15:restartNumberingAfterBreak="0">
    <w:nsid w:val="00000002"/>
    <w:multiLevelType w:val="multilevel"/>
    <w:tmpl w:val="CF092B84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2" w15:restartNumberingAfterBreak="0">
    <w:nsid w:val="00000003"/>
    <w:multiLevelType w:val="multilevel"/>
    <w:tmpl w:val="0053208E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abstractNum w:abstractNumId="3" w15:restartNumberingAfterBreak="0">
    <w:nsid w:val="00000004"/>
    <w:multiLevelType w:val="multilevel"/>
    <w:tmpl w:val="59ADCABA"/>
    <w:lvl w:ilvl="0">
      <w:start w:val="1"/>
      <w:numFmt w:val="decimal"/>
      <w:lvlText w:val="%1."/>
      <w:lvlJc w:val="left"/>
      <w:pPr>
        <w:ind w:left="827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C63EF"/>
    <w:multiLevelType w:val="multilevel"/>
    <w:tmpl w:val="B5E306ED"/>
    <w:lvl w:ilvl="0">
      <w:start w:val="1"/>
      <w:numFmt w:val="bullet"/>
      <w:lvlText w:val="●"/>
      <w:lvlJc w:val="left"/>
      <w:pPr>
        <w:ind w:left="828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</w:lvl>
    <w:lvl w:ilvl="2">
      <w:start w:val="1"/>
      <w:numFmt w:val="bullet"/>
      <w:lvlText w:val="•"/>
      <w:lvlJc w:val="left"/>
      <w:pPr>
        <w:ind w:left="1333" w:hanging="359"/>
      </w:pPr>
    </w:lvl>
    <w:lvl w:ilvl="3">
      <w:start w:val="1"/>
      <w:numFmt w:val="bullet"/>
      <w:lvlText w:val="•"/>
      <w:lvlJc w:val="left"/>
      <w:pPr>
        <w:ind w:left="1590" w:hanging="360"/>
      </w:pPr>
    </w:lvl>
    <w:lvl w:ilvl="4">
      <w:start w:val="1"/>
      <w:numFmt w:val="bullet"/>
      <w:lvlText w:val="•"/>
      <w:lvlJc w:val="left"/>
      <w:pPr>
        <w:ind w:left="1846" w:hanging="360"/>
      </w:pPr>
    </w:lvl>
    <w:lvl w:ilvl="5">
      <w:start w:val="1"/>
      <w:numFmt w:val="bullet"/>
      <w:lvlText w:val="•"/>
      <w:lvlJc w:val="left"/>
      <w:pPr>
        <w:ind w:left="2103" w:hanging="360"/>
      </w:pPr>
    </w:lvl>
    <w:lvl w:ilvl="6">
      <w:start w:val="1"/>
      <w:numFmt w:val="bullet"/>
      <w:lvlText w:val="•"/>
      <w:lvlJc w:val="left"/>
      <w:pPr>
        <w:ind w:left="2360" w:hanging="360"/>
      </w:pPr>
    </w:lvl>
    <w:lvl w:ilvl="7">
      <w:start w:val="1"/>
      <w:numFmt w:val="bullet"/>
      <w:lvlText w:val="•"/>
      <w:lvlJc w:val="left"/>
      <w:pPr>
        <w:ind w:left="2616" w:hanging="360"/>
      </w:pPr>
    </w:lvl>
    <w:lvl w:ilvl="8">
      <w:start w:val="1"/>
      <w:numFmt w:val="bullet"/>
      <w:lvlText w:val="•"/>
      <w:lvlJc w:val="left"/>
      <w:pPr>
        <w:ind w:left="2873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B00"/>
    <w:rsid w:val="00006B00"/>
    <w:rsid w:val="001B4295"/>
    <w:rsid w:val="001F2793"/>
    <w:rsid w:val="00271925"/>
    <w:rsid w:val="003139C6"/>
    <w:rsid w:val="00366A78"/>
    <w:rsid w:val="003D4E1E"/>
    <w:rsid w:val="00422C29"/>
    <w:rsid w:val="004D455F"/>
    <w:rsid w:val="00623443"/>
    <w:rsid w:val="0065795C"/>
    <w:rsid w:val="007E5456"/>
    <w:rsid w:val="00822929"/>
    <w:rsid w:val="00971B18"/>
    <w:rsid w:val="00D156F5"/>
    <w:rsid w:val="00F6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8416"/>
  <w15:docId w15:val="{95A11628-0C1D-45D7-A3BC-2D029767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  <w:u w:val="single" w:color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16">
    <w:name w:val="_Style 16"/>
    <w:basedOn w:val="TableNormal1"/>
    <w:tblPr/>
  </w:style>
  <w:style w:type="table" w:customStyle="1" w:styleId="Style17">
    <w:name w:val="_Style 17"/>
    <w:basedOn w:val="TableNormal1"/>
    <w:qFormat/>
    <w:tblPr/>
  </w:style>
  <w:style w:type="table" w:customStyle="1" w:styleId="Style18">
    <w:name w:val="_Style 18"/>
    <w:basedOn w:val="TableNormal1"/>
    <w:qFormat/>
    <w:tblPr/>
  </w:style>
  <w:style w:type="table" w:customStyle="1" w:styleId="Style19">
    <w:name w:val="_Style 19"/>
    <w:basedOn w:val="TableNormal1"/>
    <w:tblPr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QEVbmyrJALrz9+HfMyQpl/iXg==">AMUW2mULQpaVmW6yXEuk5SMO0Oo09RpRbUximgOWJT/Sc/bw+oUpcINpBfAGiKxIJpJCx08Uhf+JXv6gabZVC+tPJMTHK+mP54ZqgKDs0p6GIGqqiVu/Ew8=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vaibhav khullar</cp:lastModifiedBy>
  <cp:revision>6</cp:revision>
  <dcterms:created xsi:type="dcterms:W3CDTF">2022-01-19T20:13:00Z</dcterms:created>
  <dcterms:modified xsi:type="dcterms:W3CDTF">2022-01-22T20:23:00Z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WWO_openplatform_20201218175849-23e401cca5</vt:lpwstr>
  </property>
  <property fmtid="{D5CDD505-2E9C-101B-9397-08002B2CF9AE}" pid="4" name="LastSaved">
    <vt:filetime>2021-05-10T00:00:00Z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4CE5E446C0924BFAAC0556C691B5E0B5</vt:lpwstr>
  </property>
</Properties>
</file>